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78" w:rsidRDefault="003C6678" w:rsidP="003C6678">
      <w:r>
        <w:t xml:space="preserve">Team Fireball: </w:t>
      </w:r>
      <w:proofErr w:type="spellStart"/>
      <w:r>
        <w:t>Binh</w:t>
      </w:r>
      <w:proofErr w:type="spellEnd"/>
      <w:r>
        <w:t xml:space="preserve"> Nguyen, Derek </w:t>
      </w:r>
      <w:proofErr w:type="spellStart"/>
      <w:r>
        <w:t>Willms</w:t>
      </w:r>
      <w:proofErr w:type="spellEnd"/>
      <w:r>
        <w:t>, Brian Quigley</w:t>
      </w:r>
    </w:p>
    <w:p w:rsidR="003C6678" w:rsidRDefault="003C6678" w:rsidP="003C6678">
      <w:r>
        <w:t>Team Assignments and Report</w:t>
      </w:r>
    </w:p>
    <w:p w:rsidR="003C6678" w:rsidRDefault="003C6678" w:rsidP="003C6678"/>
    <w:p w:rsidR="003C6678" w:rsidRDefault="003C6678" w:rsidP="003C6678">
      <w:r>
        <w:t>Derek: 30%</w:t>
      </w:r>
    </w:p>
    <w:p w:rsidR="003C6678" w:rsidRDefault="003C6678" w:rsidP="003C6678">
      <w:r>
        <w:t>Derek was responsible for IO.  He wrote the program greeting and ending, as well as taking in the starting and ending address.  Additionally, he wrote the ASCII to HEX and HEX to ASCII converting subroutines.  A majority of the test program was completed by Derek, a</w:t>
      </w:r>
      <w:bookmarkStart w:id="0" w:name="_GoBack"/>
      <w:bookmarkEnd w:id="0"/>
      <w:r>
        <w:t xml:space="preserve">fter the first few instructions were written as a group.  </w:t>
      </w:r>
      <w:r w:rsidR="00A12545">
        <w:t xml:space="preserve">Both </w:t>
      </w:r>
      <w:proofErr w:type="spellStart"/>
      <w:r>
        <w:t>Binh</w:t>
      </w:r>
      <w:proofErr w:type="spellEnd"/>
      <w:r>
        <w:t xml:space="preserve"> and Derek wrote the logic for iterating through the program and prompting the user to start the program over, but </w:t>
      </w:r>
      <w:proofErr w:type="spellStart"/>
      <w:r>
        <w:t>Binh’s</w:t>
      </w:r>
      <w:proofErr w:type="spellEnd"/>
      <w:r>
        <w:t xml:space="preserve"> version of that code made it into the final program.  </w:t>
      </w:r>
      <w:r w:rsidR="00A12545">
        <w:t xml:space="preserve">Derek also was generally responsible for documenting the project, such as by creating and submitting team progress reports and final deliverables.  </w:t>
      </w:r>
    </w:p>
    <w:p w:rsidR="003C6678" w:rsidRDefault="003C6678" w:rsidP="003C6678">
      <w:proofErr w:type="spellStart"/>
      <w:r>
        <w:t>Binh</w:t>
      </w:r>
      <w:proofErr w:type="spellEnd"/>
      <w:r>
        <w:t>: 40%</w:t>
      </w:r>
    </w:p>
    <w:p w:rsidR="003C6678" w:rsidRDefault="003C6678" w:rsidP="003C6678">
      <w:proofErr w:type="spellStart"/>
      <w:r>
        <w:t>Binh</w:t>
      </w:r>
      <w:proofErr w:type="spellEnd"/>
      <w:r>
        <w:t xml:space="preserve"> was most proud of his ASCII art contributions to the beginning and end of the program.  However, his coding contributions were great as well.  He was originally slated as the Op Code member of the team, but quickly adopted many of the EA tasks as well.  A majority of the code in the main loop belongs to him, as he created important jump tables and subroutines for decoding </w:t>
      </w:r>
      <w:r w:rsidR="00A12545">
        <w:t xml:space="preserve">different types of </w:t>
      </w:r>
      <w:r>
        <w:t xml:space="preserve">instructions.  </w:t>
      </w:r>
      <w:proofErr w:type="spellStart"/>
      <w:r w:rsidR="00A12545">
        <w:t>Binh</w:t>
      </w:r>
      <w:proofErr w:type="spellEnd"/>
      <w:r w:rsidR="00A12545">
        <w:t xml:space="preserve"> also took it upon himself to exhaustively test the program, and carefully formatted the output.  </w:t>
      </w:r>
    </w:p>
    <w:p w:rsidR="003C6678" w:rsidRDefault="003C6678" w:rsidP="003C6678">
      <w:r>
        <w:t>Brian: 30%</w:t>
      </w:r>
    </w:p>
    <w:p w:rsidR="003C6678" w:rsidRDefault="003C6678" w:rsidP="003C6678">
      <w:r>
        <w:t xml:space="preserve">Brian was originally slated as the EA member, but ended up being supportive to </w:t>
      </w:r>
      <w:proofErr w:type="spellStart"/>
      <w:r>
        <w:t>Binh’s</w:t>
      </w:r>
      <w:proofErr w:type="spellEnd"/>
      <w:r>
        <w:t xml:space="preserve"> efforts in both Op code and EA.  He worked diligently to complete the ADD subroutine behavior for decoding instructions, as the pattern for ADD instructions was similar to many of the other instructions.  While most of the Op and EA code in the final program was written by </w:t>
      </w:r>
      <w:proofErr w:type="spellStart"/>
      <w:r>
        <w:t>Binh</w:t>
      </w:r>
      <w:proofErr w:type="spellEnd"/>
      <w:r>
        <w:t xml:space="preserve">, Brian was an important part of the early stages of establishing the flow for decoding instructions.  </w:t>
      </w:r>
    </w:p>
    <w:p w:rsidR="003C6678" w:rsidRDefault="003C6678" w:rsidP="003C6678"/>
    <w:p w:rsidR="003C6678" w:rsidRDefault="003C6678" w:rsidP="003C6678">
      <w:r>
        <w:t xml:space="preserve">All members had excellent meeting attendance and we felt that the program was a very collaborative effort, despite certain members directly owning more lines of code than others.  </w:t>
      </w:r>
    </w:p>
    <w:p w:rsidR="00261564" w:rsidRDefault="00261564"/>
    <w:sectPr w:rsidR="0026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78"/>
    <w:rsid w:val="00261564"/>
    <w:rsid w:val="003C6678"/>
    <w:rsid w:val="00A1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2014-06-05T02:11:00Z</dcterms:created>
  <dcterms:modified xsi:type="dcterms:W3CDTF">2014-06-05T02:25:00Z</dcterms:modified>
</cp:coreProperties>
</file>